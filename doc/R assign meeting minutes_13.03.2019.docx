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9F4" w:rsidRDefault="000279F4" w:rsidP="000279F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>To Do:</w:t>
      </w:r>
    </w:p>
    <w:p w:rsidR="000279F4" w:rsidRDefault="000279F4" w:rsidP="000279F4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Load NHANES dataset from package and save raw data as an excel (Sara)</w:t>
      </w:r>
    </w:p>
    <w:p w:rsidR="000279F4" w:rsidRDefault="000279F4" w:rsidP="000279F4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Basis for R script started by </w:t>
      </w:r>
      <w:r>
        <w:rPr>
          <w:rFonts w:ascii="AppleSystemUIFontBold" w:hAnsi="AppleSystemUIFontBold" w:cs="AppleSystemUIFontBold"/>
          <w:b/>
          <w:bCs/>
          <w:lang w:val="en-US"/>
        </w:rPr>
        <w:t xml:space="preserve">Stine </w:t>
      </w:r>
      <w:r>
        <w:rPr>
          <w:rFonts w:ascii="AppleSystemUIFont" w:hAnsi="AppleSystemUIFont" w:cs="AppleSystemUIFont"/>
          <w:lang w:val="en-US"/>
        </w:rPr>
        <w:t>that we can all share</w:t>
      </w:r>
    </w:p>
    <w:p w:rsidR="000279F4" w:rsidRDefault="000279F4" w:rsidP="000279F4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Simple analyses on the data</w:t>
      </w:r>
    </w:p>
    <w:p w:rsidR="000279F4" w:rsidRDefault="000279F4" w:rsidP="000279F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0279F4" w:rsidRDefault="000279F4" w:rsidP="000279F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>Variables:</w:t>
      </w:r>
    </w:p>
    <w:p w:rsidR="000279F4" w:rsidRDefault="000279F4" w:rsidP="000279F4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Sleep, smoking, marijuana, hard drugs, sex partners</w:t>
      </w:r>
    </w:p>
    <w:p w:rsidR="000279F4" w:rsidRDefault="000279F4" w:rsidP="000279F4">
      <w:pPr>
        <w:numPr>
          <w:ilvl w:val="1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Age, education, gender </w:t>
      </w:r>
    </w:p>
    <w:p w:rsidR="000279F4" w:rsidRDefault="000279F4" w:rsidP="000279F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0279F4" w:rsidRDefault="000279F4" w:rsidP="000279F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>Summary Statistics Table</w:t>
      </w:r>
      <w:r w:rsidR="001206CE">
        <w:rPr>
          <w:rFonts w:ascii="AppleSystemUIFontBold" w:hAnsi="AppleSystemUIFontBold" w:cs="AppleSystemUIFontBold"/>
          <w:b/>
          <w:bCs/>
          <w:lang w:val="en-US"/>
        </w:rPr>
        <w:t xml:space="preserve"> (started by Stine)</w:t>
      </w:r>
      <w:bookmarkStart w:id="0" w:name="_GoBack"/>
      <w:bookmarkEnd w:id="0"/>
      <w:r>
        <w:rPr>
          <w:rFonts w:ascii="AppleSystemUIFontBold" w:hAnsi="AppleSystemUIFontBold" w:cs="AppleSystemUIFontBold"/>
          <w:b/>
          <w:bCs/>
          <w:lang w:val="en-US"/>
        </w:rPr>
        <w:t>:</w:t>
      </w:r>
    </w:p>
    <w:p w:rsidR="000279F4" w:rsidRDefault="000279F4" w:rsidP="000279F4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We will exclude NA values from data set </w:t>
      </w:r>
    </w:p>
    <w:p w:rsidR="000279F4" w:rsidRDefault="000279F4" w:rsidP="000279F4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Calculation of mean, median, SD, IQR, etc.</w:t>
      </w:r>
    </w:p>
    <w:p w:rsidR="000279F4" w:rsidRDefault="000279F4" w:rsidP="000279F4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Group by smoking, marijuana, hard drugs </w:t>
      </w:r>
    </w:p>
    <w:p w:rsidR="000279F4" w:rsidRDefault="000279F4" w:rsidP="000279F4">
      <w:pPr>
        <w:numPr>
          <w:ilvl w:val="1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Look at how sleep and number of sex partners is affected by this </w:t>
      </w:r>
    </w:p>
    <w:p w:rsidR="000279F4" w:rsidRDefault="000279F4" w:rsidP="000279F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0279F4" w:rsidRDefault="000279F4" w:rsidP="000279F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We can make one table for characteristics (using summary function and creating a new </w:t>
      </w:r>
      <w:proofErr w:type="spellStart"/>
      <w:r>
        <w:rPr>
          <w:rFonts w:ascii="AppleSystemUIFont" w:hAnsi="AppleSystemUIFont" w:cs="AppleSystemUIFont"/>
          <w:lang w:val="en-US"/>
        </w:rPr>
        <w:t>dataframe</w:t>
      </w:r>
      <w:proofErr w:type="spellEnd"/>
      <w:r>
        <w:rPr>
          <w:rFonts w:ascii="AppleSystemUIFont" w:hAnsi="AppleSystemUIFont" w:cs="AppleSystemUIFont"/>
          <w:lang w:val="en-US"/>
        </w:rPr>
        <w:t xml:space="preserve"> from this) - </w:t>
      </w:r>
      <w:r>
        <w:rPr>
          <w:rFonts w:ascii="AppleSystemUIFontBold" w:hAnsi="AppleSystemUIFontBold" w:cs="AppleSystemUIFontBold"/>
          <w:b/>
          <w:bCs/>
          <w:lang w:val="en-US"/>
        </w:rPr>
        <w:t>Lingzi or Maria</w:t>
      </w:r>
    </w:p>
    <w:p w:rsidR="000279F4" w:rsidRDefault="000279F4" w:rsidP="000279F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0279F4" w:rsidRDefault="000279F4" w:rsidP="000279F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Bold" w:hAnsi="AppleSystemUIFontBold" w:cs="AppleSystemUIFontBold"/>
          <w:b/>
          <w:bCs/>
          <w:lang w:val="en-US"/>
        </w:rPr>
        <w:t>Figures:</w:t>
      </w:r>
    </w:p>
    <w:p w:rsidR="000279F4" w:rsidRDefault="000279F4" w:rsidP="000279F4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Age, sex partners grouped by hard drugs - </w:t>
      </w:r>
      <w:r>
        <w:rPr>
          <w:rFonts w:ascii="AppleSystemUIFontBold" w:hAnsi="AppleSystemUIFontBold" w:cs="AppleSystemUIFontBold"/>
          <w:b/>
          <w:bCs/>
          <w:lang w:val="en-US"/>
        </w:rPr>
        <w:t>German</w:t>
      </w:r>
    </w:p>
    <w:p w:rsidR="000279F4" w:rsidRDefault="000279F4" w:rsidP="000279F4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Age, sleep, and smoking (or marijuana) - </w:t>
      </w:r>
      <w:r>
        <w:rPr>
          <w:rFonts w:ascii="AppleSystemUIFontBold" w:hAnsi="AppleSystemUIFontBold" w:cs="AppleSystemUIFontBold"/>
          <w:b/>
          <w:bCs/>
          <w:lang w:val="en-US"/>
        </w:rPr>
        <w:t>Lingzi or Maria</w:t>
      </w:r>
    </w:p>
    <w:p w:rsidR="000279F4" w:rsidRDefault="000279F4" w:rsidP="000279F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Others can make more graphs as they wish</w:t>
      </w:r>
    </w:p>
    <w:p w:rsidR="000279F4" w:rsidRDefault="000279F4" w:rsidP="000279F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0279F4" w:rsidRDefault="000279F4" w:rsidP="000279F4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Version control </w:t>
      </w:r>
      <w:r>
        <w:rPr>
          <w:rFonts w:ascii="AppleSystemUIFontBold" w:hAnsi="AppleSystemUIFontBold" w:cs="AppleSystemUIFontBold"/>
          <w:b/>
          <w:bCs/>
          <w:lang w:val="en-US"/>
        </w:rPr>
        <w:t>(Sara)</w:t>
      </w:r>
    </w:p>
    <w:p w:rsidR="000279F4" w:rsidRDefault="000279F4" w:rsidP="000279F4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Bold" w:hAnsi="AppleSystemUIFontBold" w:cs="AppleSystemUIFontBold"/>
          <w:b/>
          <w:bCs/>
          <w:lang w:val="en-US"/>
        </w:rPr>
      </w:pPr>
      <w:r>
        <w:rPr>
          <w:rFonts w:ascii="AppleSystemUIFont" w:hAnsi="AppleSystemUIFont" w:cs="AppleSystemUIFont"/>
          <w:lang w:val="en-US"/>
        </w:rPr>
        <w:t>Looking to GIT and whether we can all use this</w:t>
      </w:r>
    </w:p>
    <w:p w:rsidR="000279F4" w:rsidRDefault="000279F4" w:rsidP="000279F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0279F4" w:rsidRDefault="000279F4" w:rsidP="000279F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R markdown (we will learn on Monday - Tuesday)</w:t>
      </w:r>
    </w:p>
    <w:p w:rsidR="000279F4" w:rsidRDefault="000279F4" w:rsidP="000279F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:rsidR="000279F4" w:rsidRDefault="000279F4" w:rsidP="000279F4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The plan is to skip the </w:t>
      </w:r>
      <w:proofErr w:type="spellStart"/>
      <w:r>
        <w:rPr>
          <w:rFonts w:ascii="AppleSystemUIFont" w:hAnsi="AppleSystemUIFont" w:cs="AppleSystemUIFont"/>
          <w:lang w:val="en-US"/>
        </w:rPr>
        <w:t>powerpoint</w:t>
      </w:r>
      <w:proofErr w:type="spellEnd"/>
      <w:r>
        <w:rPr>
          <w:rFonts w:ascii="AppleSystemUIFont" w:hAnsi="AppleSystemUIFont" w:cs="AppleSystemUIFont"/>
          <w:lang w:val="en-US"/>
        </w:rPr>
        <w:t xml:space="preserve"> we can just present our work in R studio</w:t>
      </w:r>
    </w:p>
    <w:p w:rsidR="000279F4" w:rsidRDefault="000279F4" w:rsidP="000279F4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We will discuss briefly on Monday and finalize</w:t>
      </w:r>
    </w:p>
    <w:p w:rsidR="00877708" w:rsidRDefault="00877708"/>
    <w:sectPr w:rsidR="00877708" w:rsidSect="00502E0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9F4"/>
    <w:rsid w:val="000279F4"/>
    <w:rsid w:val="0005108A"/>
    <w:rsid w:val="001206CE"/>
    <w:rsid w:val="00230250"/>
    <w:rsid w:val="003346F9"/>
    <w:rsid w:val="006708B2"/>
    <w:rsid w:val="00780C8C"/>
    <w:rsid w:val="007A4FD3"/>
    <w:rsid w:val="00877708"/>
    <w:rsid w:val="00885355"/>
    <w:rsid w:val="00920843"/>
    <w:rsid w:val="00992F4C"/>
    <w:rsid w:val="00A25CB3"/>
    <w:rsid w:val="00A40864"/>
    <w:rsid w:val="00AD26E0"/>
    <w:rsid w:val="00C3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5364B"/>
  <w15:chartTrackingRefBased/>
  <w15:docId w15:val="{55F3F5CE-5052-6348-A146-306FFAD8D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852</Characters>
  <Application>Microsoft Office Word</Application>
  <DocSecurity>0</DocSecurity>
  <Lines>23</Lines>
  <Paragraphs>10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Elizabeth Stinson</dc:creator>
  <cp:keywords/>
  <dc:description/>
  <cp:lastModifiedBy>Sara Elizabeth Stinson</cp:lastModifiedBy>
  <cp:revision>2</cp:revision>
  <dcterms:created xsi:type="dcterms:W3CDTF">2019-03-13T12:39:00Z</dcterms:created>
  <dcterms:modified xsi:type="dcterms:W3CDTF">2019-03-13T12:45:00Z</dcterms:modified>
</cp:coreProperties>
</file>